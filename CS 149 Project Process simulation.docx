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A02C" w14:textId="052A2F3D" w:rsidR="001843F5" w:rsidRDefault="0087019C">
      <w:r>
        <w:t>CS 149</w:t>
      </w:r>
    </w:p>
    <w:p w14:paraId="736E8548" w14:textId="77777777" w:rsidR="0087019C" w:rsidRDefault="0087019C"/>
    <w:p w14:paraId="0E4776E7" w14:textId="67E0480D" w:rsidR="0087019C" w:rsidRDefault="0087019C" w:rsidP="0087019C">
      <w:pPr>
        <w:rPr>
          <w:rFonts w:ascii="Times New Roman" w:hAnsi="Times New Roman" w:cs="Times New Roman"/>
          <w:b/>
          <w:bCs/>
          <w:kern w:val="0"/>
        </w:rPr>
      </w:pPr>
      <w:r>
        <w:t xml:space="preserve">Project: </w:t>
      </w:r>
      <w:r w:rsidRPr="0087019C">
        <w:rPr>
          <w:rFonts w:ascii="Times New Roman" w:hAnsi="Times New Roman" w:cs="Times New Roman"/>
          <w:b/>
          <w:bCs/>
          <w:kern w:val="0"/>
        </w:rPr>
        <w:t>Process Management Simulation</w:t>
      </w:r>
    </w:p>
    <w:p w14:paraId="00471041" w14:textId="77777777" w:rsidR="0087019C" w:rsidRPr="0087019C" w:rsidRDefault="0087019C" w:rsidP="0087019C"/>
    <w:p w14:paraId="66A9295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7" w:lineRule="exact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b/>
          <w:bCs/>
          <w:kern w:val="0"/>
        </w:rPr>
        <w:t xml:space="preserve">Goal: </w:t>
      </w:r>
      <w:r w:rsidRPr="0087019C">
        <w:rPr>
          <w:rFonts w:ascii="Times New Roman" w:hAnsi="Times New Roman" w:cs="Times New Roman"/>
          <w:kern w:val="0"/>
        </w:rPr>
        <w:t>To simulate five process management functions: process creation, replacing the</w:t>
      </w:r>
    </w:p>
    <w:p w14:paraId="02A331D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42" w:lineRule="auto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current process image with a new process image, process state transition, process scheduling, and context switching.</w:t>
      </w:r>
    </w:p>
    <w:p w14:paraId="49BBD30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459BB027" w14:textId="7C416113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7" w:lineRule="auto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 xml:space="preserve">You will use Linux system calls such as </w:t>
      </w:r>
      <w:proofErr w:type="gramStart"/>
      <w:r w:rsidRPr="0087019C">
        <w:rPr>
          <w:rFonts w:ascii="Times New Roman" w:hAnsi="Times New Roman" w:cs="Times New Roman"/>
          <w:i/>
          <w:iCs/>
          <w:kern w:val="0"/>
        </w:rPr>
        <w:t>fork</w:t>
      </w:r>
      <w:r w:rsidRPr="0087019C">
        <w:rPr>
          <w:rFonts w:ascii="Times New Roman" w:hAnsi="Times New Roman" w:cs="Times New Roman"/>
          <w:kern w:val="0"/>
        </w:rPr>
        <w:t>(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), </w:t>
      </w:r>
      <w:r w:rsidRPr="0087019C">
        <w:rPr>
          <w:rFonts w:ascii="Times New Roman" w:hAnsi="Times New Roman" w:cs="Times New Roman"/>
          <w:i/>
          <w:iCs/>
          <w:kern w:val="0"/>
        </w:rPr>
        <w:t>wait</w:t>
      </w:r>
      <w:r w:rsidRPr="0087019C">
        <w:rPr>
          <w:rFonts w:ascii="Times New Roman" w:hAnsi="Times New Roman" w:cs="Times New Roman"/>
          <w:kern w:val="0"/>
        </w:rPr>
        <w:t xml:space="preserve">( ), </w:t>
      </w:r>
      <w:r w:rsidRPr="0087019C">
        <w:rPr>
          <w:rFonts w:ascii="Times New Roman" w:hAnsi="Times New Roman" w:cs="Times New Roman"/>
          <w:i/>
          <w:iCs/>
          <w:kern w:val="0"/>
        </w:rPr>
        <w:t>pipe</w:t>
      </w:r>
      <w:r w:rsidRPr="0087019C">
        <w:rPr>
          <w:rFonts w:ascii="Times New Roman" w:hAnsi="Times New Roman" w:cs="Times New Roman"/>
          <w:kern w:val="0"/>
        </w:rPr>
        <w:t xml:space="preserve">( ), and </w:t>
      </w:r>
      <w:r w:rsidRPr="0087019C">
        <w:rPr>
          <w:rFonts w:ascii="Times New Roman" w:hAnsi="Times New Roman" w:cs="Times New Roman"/>
          <w:i/>
          <w:iCs/>
          <w:kern w:val="0"/>
        </w:rPr>
        <w:t>sleep</w:t>
      </w:r>
      <w:r w:rsidRPr="0087019C">
        <w:rPr>
          <w:rFonts w:ascii="Times New Roman" w:hAnsi="Times New Roman" w:cs="Times New Roman"/>
          <w:kern w:val="0"/>
        </w:rPr>
        <w:t>( ). Read man pages of these system calls for details.</w:t>
      </w:r>
    </w:p>
    <w:p w14:paraId="00C1954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kern w:val="0"/>
        </w:rPr>
      </w:pPr>
    </w:p>
    <w:p w14:paraId="1D884E6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39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simulation exercise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consists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three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types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Linux processes: </w:t>
      </w:r>
      <w:r w:rsidRPr="0087019C">
        <w:rPr>
          <w:rFonts w:ascii="Times New Roman" w:hAnsi="Times New Roman" w:cs="Times New Roman"/>
          <w:i/>
          <w:iCs/>
          <w:kern w:val="0"/>
        </w:rPr>
        <w:t>commander</w:t>
      </w:r>
      <w:r w:rsidRPr="0087019C">
        <w:rPr>
          <w:rFonts w:ascii="Times New Roman" w:hAnsi="Times New Roman" w:cs="Times New Roman"/>
          <w:kern w:val="0"/>
        </w:rPr>
        <w:t xml:space="preserve">, </w:t>
      </w:r>
      <w:r w:rsidRPr="0087019C">
        <w:rPr>
          <w:rFonts w:ascii="Times New Roman" w:hAnsi="Times New Roman" w:cs="Times New Roman"/>
          <w:i/>
          <w:iCs/>
          <w:kern w:val="0"/>
        </w:rPr>
        <w:t>process</w:t>
      </w:r>
      <w:r w:rsidRPr="0087019C">
        <w:rPr>
          <w:rFonts w:ascii="Times New Roman" w:hAnsi="Times New Roman" w:cs="Times New Roman"/>
          <w:i/>
          <w:iCs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manager</w:t>
      </w:r>
      <w:r w:rsidRPr="0087019C">
        <w:rPr>
          <w:rFonts w:ascii="Times New Roman" w:hAnsi="Times New Roman" w:cs="Times New Roman"/>
          <w:kern w:val="0"/>
        </w:rPr>
        <w:t>, and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reporter</w:t>
      </w:r>
      <w:r w:rsidRPr="0087019C">
        <w:rPr>
          <w:rFonts w:ascii="Times New Roman" w:hAnsi="Times New Roman" w:cs="Times New Roman"/>
          <w:kern w:val="0"/>
        </w:rPr>
        <w:t>. There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starts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your simulation), one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 by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commander process,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and </w:t>
      </w:r>
      <w:proofErr w:type="gramStart"/>
      <w:r w:rsidRPr="0087019C">
        <w:rPr>
          <w:rFonts w:ascii="Times New Roman" w:hAnsi="Times New Roman" w:cs="Times New Roman"/>
          <w:kern w:val="0"/>
        </w:rPr>
        <w:t>a number of</w:t>
      </w:r>
      <w:proofErr w:type="gramEnd"/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get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manager, 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needed.</w:t>
      </w:r>
    </w:p>
    <w:p w14:paraId="1133E909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0F7FBEAC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3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Commander Process</w:t>
      </w:r>
    </w:p>
    <w:p w14:paraId="32C297C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6E4478F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40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commander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first creates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pipe and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then a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process. It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then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repeatedly reads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(one command per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second) from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standard input and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passes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them to 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via the pipe.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There are four types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commands:</w:t>
      </w:r>
    </w:p>
    <w:p w14:paraId="53E1F74F" w14:textId="77777777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10"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Q</w:t>
      </w:r>
      <w:r w:rsidRPr="0087019C">
        <w:rPr>
          <w:rFonts w:ascii="Times New Roman" w:hAnsi="Times New Roman" w:cs="Times New Roman"/>
          <w:kern w:val="0"/>
        </w:rPr>
        <w:t>: End of one unit of time.</w:t>
      </w:r>
    </w:p>
    <w:p w14:paraId="1ED963C0" w14:textId="77777777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U</w:t>
      </w:r>
      <w:r w:rsidRPr="0087019C">
        <w:rPr>
          <w:rFonts w:ascii="Times New Roman" w:hAnsi="Times New Roman" w:cs="Times New Roman"/>
          <w:kern w:val="0"/>
        </w:rPr>
        <w:t>: Unblock the first simulated process in blocked queue.</w:t>
      </w:r>
    </w:p>
    <w:p w14:paraId="14D46C42" w14:textId="77777777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3"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P</w:t>
      </w:r>
      <w:r w:rsidRPr="0087019C">
        <w:rPr>
          <w:rFonts w:ascii="Times New Roman" w:hAnsi="Times New Roman" w:cs="Times New Roman"/>
          <w:kern w:val="0"/>
        </w:rPr>
        <w:t>: Print the current state of the system.</w:t>
      </w:r>
    </w:p>
    <w:p w14:paraId="3449D999" w14:textId="7AD8B420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434" w:lineRule="auto"/>
        <w:ind w:left="120" w:right="2400" w:firstLine="0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T</w:t>
      </w:r>
      <w:r w:rsidRPr="0087019C">
        <w:rPr>
          <w:rFonts w:ascii="Times New Roman" w:hAnsi="Times New Roman" w:cs="Times New Roman"/>
          <w:kern w:val="0"/>
        </w:rPr>
        <w:t xml:space="preserve">: Print the average turnaround time and terminate the system. Command </w:t>
      </w:r>
      <w:r w:rsidRPr="0087019C">
        <w:rPr>
          <w:rFonts w:ascii="Arial Black" w:hAnsi="Arial Black" w:cs="Arial Black"/>
          <w:kern w:val="0"/>
        </w:rPr>
        <w:t>T</w:t>
      </w:r>
      <w:r w:rsidRPr="0087019C">
        <w:rPr>
          <w:rFonts w:ascii="Arial Black" w:hAnsi="Arial Black" w:cs="Arial Black"/>
          <w:spacing w:val="-1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appears exactly once, being the last command. </w:t>
      </w:r>
      <w:r w:rsidRPr="0087019C">
        <w:rPr>
          <w:rFonts w:ascii="Times New Roman" w:hAnsi="Times New Roman" w:cs="Times New Roman"/>
          <w:kern w:val="0"/>
          <w:u w:val="single"/>
        </w:rPr>
        <w:t>Simulated Process</w:t>
      </w:r>
    </w:p>
    <w:p w14:paraId="102D903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8" w:lineRule="exact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 xml:space="preserve">Process management simulation manages the execution of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simulated </w:t>
      </w:r>
      <w:r w:rsidRPr="0087019C">
        <w:rPr>
          <w:rFonts w:ascii="Times New Roman" w:hAnsi="Times New Roman" w:cs="Times New Roman"/>
          <w:kern w:val="0"/>
        </w:rPr>
        <w:t>processes. Each</w:t>
      </w:r>
    </w:p>
    <w:p w14:paraId="3F0221FD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2"/>
        <w:ind w:left="120" w:right="163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comprised of a program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manipulates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(sets/updates) the value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single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variable.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gramStart"/>
      <w:r w:rsidRPr="0087019C">
        <w:rPr>
          <w:rFonts w:ascii="Times New Roman" w:hAnsi="Times New Roman" w:cs="Times New Roman"/>
          <w:kern w:val="0"/>
        </w:rPr>
        <w:t>Thus</w:t>
      </w:r>
      <w:proofErr w:type="gramEnd"/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at any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instant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comprised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 value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variable and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of</w:t>
      </w:r>
      <w:r w:rsidRPr="0087019C">
        <w:rPr>
          <w:rFonts w:ascii="Times New Roman" w:hAnsi="Times New Roman" w:cs="Times New Roman"/>
          <w:spacing w:val="-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counter.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simulated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process’ program consists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a sequence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instructions. There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 seven types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follows:</w:t>
      </w:r>
    </w:p>
    <w:p w14:paraId="4FDEAD7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3"/>
        <w:rPr>
          <w:rFonts w:ascii="Times New Roman" w:hAnsi="Times New Roman" w:cs="Times New Roman"/>
          <w:kern w:val="0"/>
        </w:rPr>
      </w:pPr>
    </w:p>
    <w:p w14:paraId="2CB298A9" w14:textId="77777777" w:rsidR="0087019C" w:rsidRPr="0087019C" w:rsidRDefault="0087019C" w:rsidP="0087019C">
      <w:pPr>
        <w:numPr>
          <w:ilvl w:val="0"/>
          <w:numId w:val="2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S</w:t>
      </w:r>
      <w:r w:rsidRPr="0087019C">
        <w:rPr>
          <w:rFonts w:ascii="Arial Black" w:hAnsi="Arial Black" w:cs="Arial Black"/>
          <w:spacing w:val="-1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 xml:space="preserve">: Set the value of the integer variable </w:t>
      </w:r>
      <w:proofErr w:type="spellStart"/>
      <w:r w:rsidRPr="0087019C">
        <w:rPr>
          <w:rFonts w:ascii="Times New Roman" w:hAnsi="Times New Roman" w:cs="Times New Roman"/>
          <w:kern w:val="0"/>
        </w:rPr>
        <w:t xml:space="preserve">to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, where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is an integer.</w:t>
      </w:r>
    </w:p>
    <w:p w14:paraId="5A9755B9" w14:textId="77777777" w:rsidR="0087019C" w:rsidRPr="0087019C" w:rsidRDefault="0087019C" w:rsidP="0087019C">
      <w:pPr>
        <w:numPr>
          <w:ilvl w:val="0"/>
          <w:numId w:val="2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A</w:t>
      </w:r>
      <w:r w:rsidRPr="0087019C">
        <w:rPr>
          <w:rFonts w:ascii="Arial Black" w:hAnsi="Arial Black" w:cs="Arial Black"/>
          <w:spacing w:val="-14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 xml:space="preserve">: Add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 xml:space="preserve">to the value of the integer variable, where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is an integer.</w:t>
      </w:r>
    </w:p>
    <w:p w14:paraId="7AC07B3C" w14:textId="77777777" w:rsidR="0087019C" w:rsidRPr="0087019C" w:rsidRDefault="0087019C" w:rsidP="0087019C">
      <w:pPr>
        <w:numPr>
          <w:ilvl w:val="0"/>
          <w:numId w:val="2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3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D</w:t>
      </w:r>
      <w:r w:rsidRPr="0087019C">
        <w:rPr>
          <w:rFonts w:ascii="Arial Black" w:hAnsi="Arial Black" w:cs="Arial Black"/>
          <w:spacing w:val="-14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 xml:space="preserve">: Subtract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 xml:space="preserve">from the value of the integer variable, where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is an integer.</w:t>
      </w:r>
    </w:p>
    <w:p w14:paraId="4544B59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1"/>
        <w:ind w:left="2157" w:right="2157"/>
        <w:jc w:val="center"/>
        <w:rPr>
          <w:rFonts w:ascii="Arial" w:hAnsi="Arial" w:cs="Arial"/>
          <w:kern w:val="0"/>
          <w:sz w:val="16"/>
          <w:szCs w:val="16"/>
        </w:rPr>
      </w:pPr>
      <w:r w:rsidRPr="0087019C">
        <w:rPr>
          <w:rFonts w:ascii="Arial" w:hAnsi="Arial" w:cs="Arial"/>
          <w:kern w:val="0"/>
          <w:sz w:val="16"/>
          <w:szCs w:val="16"/>
        </w:rPr>
        <w:t>© Copyright 2023 Pearson Education, Inc. All Rights Reserved.</w:t>
      </w:r>
    </w:p>
    <w:p w14:paraId="77F83BCC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1"/>
        <w:ind w:left="2157" w:right="2157"/>
        <w:jc w:val="center"/>
        <w:rPr>
          <w:rFonts w:ascii="Arial" w:hAnsi="Arial" w:cs="Arial"/>
          <w:kern w:val="0"/>
          <w:sz w:val="16"/>
          <w:szCs w:val="16"/>
        </w:rPr>
        <w:sectPr w:rsidR="0087019C" w:rsidRPr="0087019C" w:rsidSect="00C24CA4">
          <w:pgSz w:w="12240" w:h="15840"/>
          <w:pgMar w:top="1820" w:right="1700" w:bottom="280" w:left="1680" w:header="720" w:footer="720" w:gutter="0"/>
          <w:cols w:space="720"/>
          <w:noEndnote/>
        </w:sectPr>
      </w:pPr>
    </w:p>
    <w:p w14:paraId="091AF34E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150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B</w:t>
      </w:r>
      <w:r w:rsidRPr="0087019C">
        <w:rPr>
          <w:rFonts w:ascii="Times New Roman" w:hAnsi="Times New Roman" w:cs="Times New Roman"/>
          <w:kern w:val="0"/>
        </w:rPr>
        <w:t>: Block this simulated process.</w:t>
      </w:r>
    </w:p>
    <w:p w14:paraId="69F4A3EB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3"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E</w:t>
      </w:r>
      <w:r w:rsidRPr="0087019C">
        <w:rPr>
          <w:rFonts w:ascii="Times New Roman" w:hAnsi="Times New Roman" w:cs="Times New Roman"/>
          <w:kern w:val="0"/>
        </w:rPr>
        <w:t>: Terminate this simulated process.</w:t>
      </w:r>
    </w:p>
    <w:p w14:paraId="69414B21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ind w:left="120" w:right="110" w:firstLine="0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>: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 a new simulated process. The new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(simulated) process is an exact copy of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parent (simulated)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process.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(simulated) process executes from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instruction </w:t>
      </w:r>
      <w:r w:rsidRPr="0087019C">
        <w:rPr>
          <w:rFonts w:ascii="Times New Roman" w:hAnsi="Times New Roman" w:cs="Times New Roman"/>
          <w:kern w:val="0"/>
        </w:rPr>
        <w:lastRenderedPageBreak/>
        <w:t>immediately after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 (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Times New Roman" w:hAnsi="Times New Roman" w:cs="Times New Roman"/>
          <w:kern w:val="0"/>
        </w:rPr>
        <w:t>)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instruction, while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(simulated)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process continues its execution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instructions after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next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instruction.</w:t>
      </w:r>
    </w:p>
    <w:p w14:paraId="08EC2C40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8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R</w:t>
      </w:r>
      <w:r w:rsidRPr="0087019C">
        <w:rPr>
          <w:rFonts w:ascii="Arial Black" w:hAnsi="Arial Black" w:cs="Arial Black"/>
          <w:spacing w:val="-15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filename</w:t>
      </w:r>
      <w:r w:rsidRPr="0087019C">
        <w:rPr>
          <w:rFonts w:ascii="Times New Roman" w:hAnsi="Times New Roman" w:cs="Times New Roman"/>
          <w:kern w:val="0"/>
        </w:rPr>
        <w:t>: Replace the program of the simulated process with the program in the file</w:t>
      </w:r>
    </w:p>
    <w:p w14:paraId="676A3F0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480" w:lineRule="auto"/>
        <w:ind w:left="120" w:right="1255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i/>
          <w:iCs/>
          <w:kern w:val="0"/>
        </w:rPr>
        <w:t>filename</w:t>
      </w:r>
      <w:r w:rsidRPr="0087019C">
        <w:rPr>
          <w:rFonts w:ascii="Times New Roman" w:hAnsi="Times New Roman" w:cs="Times New Roman"/>
          <w:kern w:val="0"/>
        </w:rPr>
        <w:t>, and set program counter to the first instruction of this new program. An example of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for a simulated is as follows:</w:t>
      </w:r>
    </w:p>
    <w:p w14:paraId="72000C8F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6" w:lineRule="exact"/>
        <w:ind w:left="1560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S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1000</w:t>
      </w:r>
    </w:p>
    <w:p w14:paraId="06EECC2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4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A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19</w:t>
      </w:r>
    </w:p>
    <w:p w14:paraId="121BA85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4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A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20</w:t>
      </w:r>
    </w:p>
    <w:p w14:paraId="4A163B8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4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D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53</w:t>
      </w:r>
    </w:p>
    <w:p w14:paraId="51F71BD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6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A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55</w:t>
      </w:r>
    </w:p>
    <w:p w14:paraId="0FF3C08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6" w:lineRule="exact"/>
        <w:ind w:left="1560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152CCD9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"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40"/>
          <w:kern w:val="0"/>
        </w:rPr>
        <w:t>file_a</w:t>
      </w:r>
      <w:proofErr w:type="spellEnd"/>
      <w:r w:rsidRPr="0087019C">
        <w:rPr>
          <w:rFonts w:ascii="Times New Roman" w:hAnsi="Times New Roman" w:cs="Times New Roman"/>
          <w:w w:val="140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72D7BA39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35"/>
          <w:kern w:val="0"/>
        </w:rPr>
        <w:t>file_b</w:t>
      </w:r>
      <w:proofErr w:type="spellEnd"/>
      <w:r w:rsidRPr="0087019C">
        <w:rPr>
          <w:rFonts w:ascii="Times New Roman" w:hAnsi="Times New Roman" w:cs="Times New Roman"/>
          <w:w w:val="13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5910088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"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40"/>
          <w:kern w:val="0"/>
        </w:rPr>
        <w:t>file_c</w:t>
      </w:r>
      <w:proofErr w:type="spellEnd"/>
      <w:r w:rsidRPr="0087019C">
        <w:rPr>
          <w:rFonts w:ascii="Times New Roman" w:hAnsi="Times New Roman" w:cs="Times New Roman"/>
          <w:w w:val="140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57240B9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35"/>
          <w:kern w:val="0"/>
        </w:rPr>
        <w:t>file_d</w:t>
      </w:r>
      <w:proofErr w:type="spellEnd"/>
      <w:r w:rsidRPr="0087019C">
        <w:rPr>
          <w:rFonts w:ascii="Times New Roman" w:hAnsi="Times New Roman" w:cs="Times New Roman"/>
          <w:w w:val="13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1CDCA26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2" w:lineRule="auto"/>
        <w:ind w:left="1560" w:right="6074"/>
        <w:rPr>
          <w:rFonts w:ascii="Times New Roman" w:hAnsi="Times New Roman" w:cs="Times New Roman"/>
          <w:w w:val="110"/>
          <w:kern w:val="0"/>
        </w:rPr>
      </w:pPr>
      <w:r w:rsidRPr="0087019C">
        <w:rPr>
          <w:rFonts w:ascii="Times New Roman" w:hAnsi="Times New Roman" w:cs="Times New Roman"/>
          <w:w w:val="110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0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40"/>
          <w:kern w:val="0"/>
        </w:rPr>
        <w:t>file_e</w:t>
      </w:r>
      <w:proofErr w:type="spellEnd"/>
      <w:r w:rsidRPr="0087019C">
        <w:rPr>
          <w:rFonts w:ascii="Times New Roman" w:hAnsi="Times New Roman" w:cs="Times New Roman"/>
          <w:w w:val="140"/>
          <w:kern w:val="0"/>
        </w:rPr>
        <w:t xml:space="preserve"> </w:t>
      </w:r>
      <w:r w:rsidRPr="0087019C">
        <w:rPr>
          <w:rFonts w:ascii="Times New Roman" w:hAnsi="Times New Roman" w:cs="Times New Roman"/>
          <w:w w:val="110"/>
          <w:kern w:val="0"/>
        </w:rPr>
        <w:t>E</w:t>
      </w:r>
    </w:p>
    <w:p w14:paraId="575006E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8"/>
        <w:rPr>
          <w:rFonts w:ascii="Times New Roman" w:hAnsi="Times New Roman" w:cs="Times New Roman"/>
          <w:kern w:val="0"/>
          <w:sz w:val="23"/>
          <w:szCs w:val="23"/>
        </w:rPr>
      </w:pPr>
    </w:p>
    <w:p w14:paraId="342523C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42" w:lineRule="auto"/>
        <w:ind w:left="120" w:right="396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You may store the program of a simulated process in an array, with one array entry for each instruction.</w:t>
      </w:r>
    </w:p>
    <w:p w14:paraId="0FD9958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294A43E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2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 Process</w:t>
      </w:r>
    </w:p>
    <w:p w14:paraId="211B789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35EE0EE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93"/>
        <w:ind w:left="120" w:right="121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five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management functions: creation 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(simulated) processes, replacing the current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image of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with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image, management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 transitions,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scheduling,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context switching.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addition, it spawns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whenever it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needs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print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out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system.</w:t>
      </w:r>
    </w:p>
    <w:p w14:paraId="08BD6EEF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6558C3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21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creates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first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= 0).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 from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file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(filename: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init</w:t>
      </w:r>
      <w:proofErr w:type="spellEnd"/>
      <w:r w:rsidRPr="0087019C">
        <w:rPr>
          <w:rFonts w:ascii="Times New Roman" w:hAnsi="Times New Roman" w:cs="Times New Roman"/>
          <w:kern w:val="0"/>
        </w:rPr>
        <w:t>).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only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 by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on its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own. All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other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 created in response to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execution 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instruction.</w:t>
      </w:r>
    </w:p>
    <w:p w14:paraId="7AF0AEB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274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Data structures</w:t>
      </w:r>
    </w:p>
    <w:p w14:paraId="7E6C483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1B1AA79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5"/>
        <w:ind w:left="2167" w:right="2147"/>
        <w:jc w:val="center"/>
        <w:rPr>
          <w:rFonts w:ascii="Arial" w:hAnsi="Arial" w:cs="Arial"/>
          <w:kern w:val="0"/>
          <w:sz w:val="16"/>
          <w:szCs w:val="16"/>
        </w:rPr>
      </w:pPr>
      <w:r w:rsidRPr="0087019C">
        <w:rPr>
          <w:rFonts w:ascii="Arial" w:hAnsi="Arial" w:cs="Arial"/>
          <w:kern w:val="0"/>
          <w:sz w:val="16"/>
          <w:szCs w:val="16"/>
        </w:rPr>
        <w:t>© Copyright 2023 Pearson Education, Inc. All Rights Reserved.</w:t>
      </w:r>
    </w:p>
    <w:p w14:paraId="689B33D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5"/>
        <w:ind w:left="2167" w:right="2147"/>
        <w:jc w:val="center"/>
        <w:rPr>
          <w:rFonts w:ascii="Arial" w:hAnsi="Arial" w:cs="Arial"/>
          <w:kern w:val="0"/>
          <w:sz w:val="16"/>
          <w:szCs w:val="16"/>
        </w:rPr>
        <w:sectPr w:rsidR="0087019C" w:rsidRPr="0087019C" w:rsidSect="00C24CA4">
          <w:type w:val="continuous"/>
          <w:pgSz w:w="12240" w:h="15840"/>
          <w:pgMar w:top="1820" w:right="1700" w:bottom="280" w:left="1680" w:header="720" w:footer="720" w:gutter="0"/>
          <w:cols w:space="720"/>
          <w:noEndnote/>
        </w:sectPr>
      </w:pPr>
    </w:p>
    <w:p w14:paraId="252010CD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82"/>
        <w:ind w:left="120" w:right="292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maintains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six 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structures: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ReadyState</w:t>
      </w:r>
      <w:proofErr w:type="spellEnd"/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BlockedState</w:t>
      </w:r>
      <w:proofErr w:type="spellEnd"/>
      <w:r w:rsidRPr="0087019C">
        <w:rPr>
          <w:rFonts w:ascii="Times New Roman" w:hAnsi="Times New Roman" w:cs="Times New Roman"/>
          <w:kern w:val="0"/>
        </w:rPr>
        <w:t>,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RunningState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.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i/>
          <w:iCs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 integer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variable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initialized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to zero.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used to simulate the execution of a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running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state. It should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include data members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store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pointer to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program array, current program counter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value, integer value,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 slice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simulated process. In addition,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 should store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number of time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used so far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</w:t>
      </w:r>
      <w:r w:rsidRPr="0087019C">
        <w:rPr>
          <w:rFonts w:ascii="Times New Roman" w:hAnsi="Times New Roman" w:cs="Times New Roman"/>
          <w:spacing w:val="-9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slice.</w:t>
      </w:r>
    </w:p>
    <w:p w14:paraId="5A31589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321FB98C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09"/>
        <w:rPr>
          <w:rFonts w:ascii="Times New Roman" w:hAnsi="Times New Roman" w:cs="Times New Roman"/>
          <w:kern w:val="0"/>
        </w:rPr>
      </w:pP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 array with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one entry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 every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hasn't finished its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execution yet.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Each entry should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include 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members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store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id, parent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id, a pointer to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counter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(initially 0),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value, priority,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state, start time,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CPU time used so far.</w:t>
      </w:r>
    </w:p>
    <w:p w14:paraId="061E07E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3"/>
        <w:rPr>
          <w:rFonts w:ascii="Times New Roman" w:hAnsi="Times New Roman" w:cs="Times New Roman"/>
          <w:kern w:val="0"/>
        </w:rPr>
      </w:pPr>
    </w:p>
    <w:p w14:paraId="4921ECC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71"/>
        <w:rPr>
          <w:rFonts w:ascii="Times New Roman" w:hAnsi="Times New Roman" w:cs="Times New Roman"/>
          <w:kern w:val="0"/>
        </w:rPr>
      </w:pP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ReadyState</w:t>
      </w:r>
      <w:proofErr w:type="spellEnd"/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stores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 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</w:t>
      </w:r>
      <w:proofErr w:type="spellStart"/>
      <w:r w:rsidRPr="0087019C">
        <w:rPr>
          <w:rFonts w:ascii="Times New Roman" w:hAnsi="Times New Roman" w:cs="Times New Roman"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indices) that are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can be implemented using a queue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or 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queue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 structure.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BlockedState</w:t>
      </w:r>
      <w:proofErr w:type="spellEnd"/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stores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</w:t>
      </w:r>
      <w:proofErr w:type="spellStart"/>
      <w:r w:rsidRPr="0087019C">
        <w:rPr>
          <w:rFonts w:ascii="Times New Roman" w:hAnsi="Times New Roman" w:cs="Times New Roman"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indices) that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currently blocked. 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can be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implemented using a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queue data structure.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Finally,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RunningState</w:t>
      </w:r>
      <w:proofErr w:type="spellEnd"/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stores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proofErr w:type="spellStart"/>
      <w:r w:rsidRPr="0087019C">
        <w:rPr>
          <w:rFonts w:ascii="Times New Roman" w:hAnsi="Times New Roman" w:cs="Times New Roman"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 index 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currently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simulated process.</w:t>
      </w:r>
    </w:p>
    <w:p w14:paraId="3586640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FB8BF3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2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Processing input commands</w:t>
      </w:r>
    </w:p>
    <w:p w14:paraId="6D8D0DF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575E1E0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83"/>
        <w:ind w:left="119" w:right="17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After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first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initializing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 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structures,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repeatedly receives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one command at a time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from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commander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(read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via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pipe).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receiving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Q</w:t>
      </w:r>
      <w:r w:rsidRPr="0087019C">
        <w:rPr>
          <w:rFonts w:ascii="Arial Black" w:hAnsi="Arial Black" w:cs="Arial Black"/>
          <w:spacing w:val="-1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executes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next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currently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process, increments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counter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(except for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proofErr w:type="spellStart"/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Times New Roman" w:hAnsi="Times New Roman" w:cs="Times New Roman"/>
          <w:kern w:val="0"/>
        </w:rPr>
        <w:t>or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R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instructions),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increments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then performs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scheduling. Note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scheduling may involve performing context switching.</w:t>
      </w:r>
    </w:p>
    <w:p w14:paraId="50B346F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8B649B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13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On receiving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U</w:t>
      </w:r>
      <w:r w:rsidRPr="0087019C">
        <w:rPr>
          <w:rFonts w:ascii="Arial Black" w:hAnsi="Arial Black" w:cs="Arial Black"/>
          <w:spacing w:val="-17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moves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first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blocked queue to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 state queue array. On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receiving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P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spawns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new reporter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process. On receiving a </w:t>
      </w:r>
      <w:r w:rsidRPr="0087019C">
        <w:rPr>
          <w:rFonts w:ascii="Arial Black" w:hAnsi="Arial Black" w:cs="Arial Black"/>
          <w:kern w:val="0"/>
        </w:rPr>
        <w:t>T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5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first spawns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reporter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then terminates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after termination 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 process. 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ensures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no more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than one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at any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moment.</w:t>
      </w:r>
    </w:p>
    <w:p w14:paraId="543614F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1"/>
        <w:rPr>
          <w:rFonts w:ascii="Times New Roman" w:hAnsi="Times New Roman" w:cs="Times New Roman"/>
          <w:kern w:val="0"/>
          <w:sz w:val="23"/>
          <w:szCs w:val="23"/>
        </w:rPr>
      </w:pPr>
    </w:p>
    <w:p w14:paraId="39CE553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 xml:space="preserve">Process manager: Executing simulated </w:t>
      </w:r>
      <w:proofErr w:type="gramStart"/>
      <w:r w:rsidRPr="0087019C">
        <w:rPr>
          <w:rFonts w:ascii="Times New Roman" w:hAnsi="Times New Roman" w:cs="Times New Roman"/>
          <w:kern w:val="0"/>
          <w:u w:val="single"/>
        </w:rPr>
        <w:t>processes</w:t>
      </w:r>
      <w:proofErr w:type="gramEnd"/>
    </w:p>
    <w:p w14:paraId="3BA8F06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5B1AB6A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120" w:right="191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 manager executes the next instruction</w:t>
      </w:r>
      <w:r w:rsidRPr="0087019C">
        <w:rPr>
          <w:rFonts w:ascii="Times New Roman" w:hAnsi="Times New Roman" w:cs="Times New Roman"/>
          <w:spacing w:val="-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 currently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process on receiving a </w:t>
      </w:r>
      <w:r w:rsidRPr="0087019C">
        <w:rPr>
          <w:rFonts w:ascii="Arial Black" w:hAnsi="Arial Black" w:cs="Arial Black"/>
          <w:kern w:val="0"/>
        </w:rPr>
        <w:t>Q</w:t>
      </w:r>
      <w:r w:rsidRPr="0087019C">
        <w:rPr>
          <w:rFonts w:ascii="Arial Black" w:hAnsi="Arial Black" w:cs="Arial Black"/>
          <w:spacing w:val="-2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 from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commander process. Note that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 execution is completely confined to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 structure, i.e.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 not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accessed.</w:t>
      </w:r>
    </w:p>
    <w:p w14:paraId="2ADE9A8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6"/>
        <w:rPr>
          <w:rFonts w:ascii="Times New Roman" w:hAnsi="Times New Roman" w:cs="Times New Roman"/>
          <w:kern w:val="0"/>
        </w:rPr>
      </w:pPr>
    </w:p>
    <w:p w14:paraId="38DA45A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7" w:lineRule="auto"/>
        <w:ind w:left="120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Instructions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S</w:t>
      </w:r>
      <w:r w:rsidRPr="0087019C">
        <w:rPr>
          <w:rFonts w:ascii="Times New Roman" w:hAnsi="Times New Roman" w:cs="Times New Roman"/>
          <w:kern w:val="0"/>
        </w:rPr>
        <w:t xml:space="preserve">, </w:t>
      </w:r>
      <w:r w:rsidRPr="0087019C">
        <w:rPr>
          <w:rFonts w:ascii="Arial Black" w:hAnsi="Arial Black" w:cs="Arial Black"/>
          <w:kern w:val="0"/>
        </w:rPr>
        <w:t>A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and </w:t>
      </w:r>
      <w:r w:rsidRPr="0087019C">
        <w:rPr>
          <w:rFonts w:ascii="Arial Black" w:hAnsi="Arial Black" w:cs="Arial Black"/>
          <w:kern w:val="0"/>
        </w:rPr>
        <w:t>D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update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value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stored in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kern w:val="0"/>
        </w:rPr>
        <w:t>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B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moves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currently running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blocked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 and moves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from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 state to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state.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will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result in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context switch.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Instruction </w:t>
      </w:r>
      <w:r w:rsidRPr="0087019C">
        <w:rPr>
          <w:rFonts w:ascii="Arial Black" w:hAnsi="Arial Black" w:cs="Arial Black"/>
          <w:kern w:val="0"/>
        </w:rPr>
        <w:t>E</w:t>
      </w:r>
      <w:r w:rsidRPr="0087019C">
        <w:rPr>
          <w:rFonts w:ascii="Arial Black" w:hAnsi="Arial Black" w:cs="Arial Black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terminates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currently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process, frees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up all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memory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(e.g.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</w:p>
    <w:p w14:paraId="28AE8B4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</w:p>
    <w:p w14:paraId="1A4EF31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2167" w:right="2147"/>
        <w:jc w:val="center"/>
        <w:rPr>
          <w:rFonts w:ascii="Arial" w:hAnsi="Arial" w:cs="Arial"/>
          <w:kern w:val="0"/>
          <w:sz w:val="16"/>
          <w:szCs w:val="16"/>
        </w:rPr>
        <w:sectPr w:rsidR="0087019C" w:rsidRPr="0087019C" w:rsidSect="00C24CA4">
          <w:type w:val="continuous"/>
          <w:pgSz w:w="12240" w:h="15840"/>
          <w:pgMar w:top="1820" w:right="1700" w:bottom="280" w:left="1680" w:header="720" w:footer="720" w:gutter="0"/>
          <w:cols w:space="720"/>
          <w:noEndnote/>
        </w:sectPr>
      </w:pPr>
    </w:p>
    <w:p w14:paraId="61D02E9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7" w:lineRule="auto"/>
        <w:ind w:left="120" w:right="28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lastRenderedPageBreak/>
        <w:t xml:space="preserve">array) associated with that process and updates the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kern w:val="0"/>
        </w:rPr>
        <w:t>. A simulated process from the ready state is moved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running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state. This also results in a context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switch.</w:t>
      </w:r>
    </w:p>
    <w:p w14:paraId="0A97448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7"/>
        <w:rPr>
          <w:rFonts w:ascii="Times New Roman" w:hAnsi="Times New Roman" w:cs="Times New Roman"/>
          <w:kern w:val="0"/>
          <w:sz w:val="23"/>
          <w:szCs w:val="23"/>
        </w:rPr>
      </w:pPr>
    </w:p>
    <w:p w14:paraId="682C85F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63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results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creation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a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process. A new entry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 in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process.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(unique)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gramStart"/>
      <w:r w:rsidRPr="0087019C">
        <w:rPr>
          <w:rFonts w:ascii="Times New Roman" w:hAnsi="Times New Roman" w:cs="Times New Roman"/>
          <w:kern w:val="0"/>
        </w:rPr>
        <w:t>assigned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 and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of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process. Start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current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CPU time used so far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 0.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program array and integer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 a copy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 program array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value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process.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has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same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process.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counter value 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immediately after the</w:t>
      </w:r>
      <w:r w:rsidRPr="0087019C">
        <w:rPr>
          <w:rFonts w:ascii="Times New Roman" w:hAnsi="Times New Roman" w:cs="Times New Roman"/>
          <w:spacing w:val="-7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instruction, while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program counter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instructions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after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next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(instruction immediately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after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Times New Roman" w:hAnsi="Times New Roman" w:cs="Times New Roman"/>
          <w:kern w:val="0"/>
        </w:rPr>
        <w:t>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state.</w:t>
      </w:r>
    </w:p>
    <w:p w14:paraId="0F1C6B44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279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Finally,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R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 results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replacing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image of the currently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process. 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array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overwritten by the code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filename</w:t>
      </w:r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counter value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0,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integer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undefined. Note that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 these changes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made only 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structure.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id, parent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id, start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time, CPU time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used so far, state,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remain unchanged.</w:t>
      </w:r>
    </w:p>
    <w:p w14:paraId="504BBFF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8"/>
        <w:rPr>
          <w:rFonts w:ascii="Times New Roman" w:hAnsi="Times New Roman" w:cs="Times New Roman"/>
          <w:kern w:val="0"/>
          <w:sz w:val="23"/>
          <w:szCs w:val="23"/>
        </w:rPr>
      </w:pPr>
    </w:p>
    <w:p w14:paraId="050FF2F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Scheduling</w:t>
      </w:r>
    </w:p>
    <w:p w14:paraId="4FE7F8B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113C82C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120" w:right="1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also implements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scheduling policy.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You may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experiment with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scheduling policy of multiple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queues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with priority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classes. In 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policy,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first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(created by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manager) starts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with priority 0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(highest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priority).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maximum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four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classes. 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(quantum size)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0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1 unit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time; 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 priority 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1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2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time;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 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2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4 units</w:t>
      </w:r>
      <w:r w:rsidRPr="0087019C">
        <w:rPr>
          <w:rFonts w:ascii="Times New Roman" w:hAnsi="Times New Roman" w:cs="Times New Roman"/>
          <w:spacing w:val="-7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time; and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3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8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If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 slice completely,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gramStart"/>
      <w:r w:rsidRPr="0087019C">
        <w:rPr>
          <w:rFonts w:ascii="Times New Roman" w:hAnsi="Times New Roman" w:cs="Times New Roman"/>
          <w:kern w:val="0"/>
        </w:rPr>
        <w:t>preempted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lowered. If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blocks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before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allocated quantum expires, its</w:t>
      </w:r>
      <w:r w:rsidRPr="0087019C">
        <w:rPr>
          <w:rFonts w:ascii="Times New Roman" w:hAnsi="Times New Roman" w:cs="Times New Roman"/>
          <w:spacing w:val="-7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raised.</w:t>
      </w:r>
    </w:p>
    <w:p w14:paraId="5971FC6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4EC319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2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Context Switching</w:t>
      </w:r>
    </w:p>
    <w:p w14:paraId="7438311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2AC0567D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120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Context switching involves copying the state of the currently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running simulated process from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(unless this process has completed its execution</w:t>
      </w:r>
      <w:proofErr w:type="gramStart"/>
      <w:r w:rsidRPr="0087019C">
        <w:rPr>
          <w:rFonts w:ascii="Times New Roman" w:hAnsi="Times New Roman" w:cs="Times New Roman"/>
          <w:kern w:val="0"/>
        </w:rPr>
        <w:t>), and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 copying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state of the newly scheduled simulated process from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to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kern w:val="0"/>
        </w:rPr>
        <w:t>.</w:t>
      </w:r>
    </w:p>
    <w:p w14:paraId="2FC2BB2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8" w:lineRule="exact"/>
        <w:ind w:left="3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Reporter Process</w:t>
      </w:r>
    </w:p>
    <w:p w14:paraId="5C91799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7" w:lineRule="exact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reporter process prints the current state of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system on the standard output and </w:t>
      </w:r>
      <w:proofErr w:type="gramStart"/>
      <w:r w:rsidRPr="0087019C">
        <w:rPr>
          <w:rFonts w:ascii="Times New Roman" w:hAnsi="Times New Roman" w:cs="Times New Roman"/>
          <w:kern w:val="0"/>
        </w:rPr>
        <w:t>then</w:t>
      </w:r>
      <w:proofErr w:type="gramEnd"/>
    </w:p>
    <w:p w14:paraId="53F17954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75" w:lineRule="exact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terminates. The output from the reporter process appears as follows:</w:t>
      </w:r>
    </w:p>
    <w:p w14:paraId="71C87A8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312A12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42" w:lineRule="auto"/>
        <w:ind w:left="40" w:right="786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**************************************************************** The current system state is as follows:</w:t>
      </w:r>
    </w:p>
    <w:p w14:paraId="6CBC5F74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8" w:lineRule="exact"/>
        <w:ind w:left="40"/>
        <w:rPr>
          <w:rFonts w:ascii="Times New Roman" w:hAnsi="Times New Roman" w:cs="Times New Roman"/>
          <w:spacing w:val="-2"/>
          <w:kern w:val="0"/>
        </w:rPr>
      </w:pPr>
      <w:r w:rsidRPr="0087019C">
        <w:rPr>
          <w:rFonts w:ascii="Times New Roman" w:hAnsi="Times New Roman" w:cs="Times New Roman"/>
          <w:spacing w:val="-2"/>
          <w:kern w:val="0"/>
        </w:rPr>
        <w:t>****************************************************************\\</w:t>
      </w:r>
    </w:p>
    <w:p w14:paraId="726412FF" w14:textId="77CD6812" w:rsidR="0087019C" w:rsidRDefault="00591C75">
      <w:r w:rsidRPr="00591C75">
        <w:lastRenderedPageBreak/>
        <w:drawing>
          <wp:inline distT="0" distB="0" distL="0" distR="0" wp14:anchorId="1E1E71AD" wp14:editId="5F532A2A">
            <wp:extent cx="5943600" cy="4541520"/>
            <wp:effectExtent l="0" t="0" r="0" b="5080"/>
            <wp:docPr id="91538625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8625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364" w:hanging="245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numFmt w:val="bullet"/>
      <w:lvlText w:val="ï"/>
      <w:lvlJc w:val="left"/>
      <w:pPr>
        <w:ind w:left="1210" w:hanging="245"/>
      </w:pPr>
    </w:lvl>
    <w:lvl w:ilvl="2">
      <w:numFmt w:val="bullet"/>
      <w:lvlText w:val="ï"/>
      <w:lvlJc w:val="left"/>
      <w:pPr>
        <w:ind w:left="2060" w:hanging="245"/>
      </w:pPr>
    </w:lvl>
    <w:lvl w:ilvl="3">
      <w:numFmt w:val="bullet"/>
      <w:lvlText w:val="ï"/>
      <w:lvlJc w:val="left"/>
      <w:pPr>
        <w:ind w:left="2910" w:hanging="245"/>
      </w:pPr>
    </w:lvl>
    <w:lvl w:ilvl="4">
      <w:numFmt w:val="bullet"/>
      <w:lvlText w:val="ï"/>
      <w:lvlJc w:val="left"/>
      <w:pPr>
        <w:ind w:left="3760" w:hanging="245"/>
      </w:pPr>
    </w:lvl>
    <w:lvl w:ilvl="5">
      <w:numFmt w:val="bullet"/>
      <w:lvlText w:val="ï"/>
      <w:lvlJc w:val="left"/>
      <w:pPr>
        <w:ind w:left="4610" w:hanging="245"/>
      </w:pPr>
    </w:lvl>
    <w:lvl w:ilvl="6">
      <w:numFmt w:val="bullet"/>
      <w:lvlText w:val="ï"/>
      <w:lvlJc w:val="left"/>
      <w:pPr>
        <w:ind w:left="5460" w:hanging="245"/>
      </w:pPr>
    </w:lvl>
    <w:lvl w:ilvl="7">
      <w:numFmt w:val="bullet"/>
      <w:lvlText w:val="ï"/>
      <w:lvlJc w:val="left"/>
      <w:pPr>
        <w:ind w:left="6310" w:hanging="245"/>
      </w:pPr>
    </w:lvl>
    <w:lvl w:ilvl="8">
      <w:numFmt w:val="bullet"/>
      <w:lvlText w:val="ï"/>
      <w:lvlJc w:val="left"/>
      <w:pPr>
        <w:ind w:left="7160" w:hanging="245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364" w:hanging="245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numFmt w:val="bullet"/>
      <w:lvlText w:val="ï"/>
      <w:lvlJc w:val="left"/>
      <w:pPr>
        <w:ind w:left="1210" w:hanging="245"/>
      </w:pPr>
    </w:lvl>
    <w:lvl w:ilvl="2">
      <w:numFmt w:val="bullet"/>
      <w:lvlText w:val="ï"/>
      <w:lvlJc w:val="left"/>
      <w:pPr>
        <w:ind w:left="2060" w:hanging="245"/>
      </w:pPr>
    </w:lvl>
    <w:lvl w:ilvl="3">
      <w:numFmt w:val="bullet"/>
      <w:lvlText w:val="ï"/>
      <w:lvlJc w:val="left"/>
      <w:pPr>
        <w:ind w:left="2910" w:hanging="245"/>
      </w:pPr>
    </w:lvl>
    <w:lvl w:ilvl="4">
      <w:numFmt w:val="bullet"/>
      <w:lvlText w:val="ï"/>
      <w:lvlJc w:val="left"/>
      <w:pPr>
        <w:ind w:left="3760" w:hanging="245"/>
      </w:pPr>
    </w:lvl>
    <w:lvl w:ilvl="5">
      <w:numFmt w:val="bullet"/>
      <w:lvlText w:val="ï"/>
      <w:lvlJc w:val="left"/>
      <w:pPr>
        <w:ind w:left="4610" w:hanging="245"/>
      </w:pPr>
    </w:lvl>
    <w:lvl w:ilvl="6">
      <w:numFmt w:val="bullet"/>
      <w:lvlText w:val="ï"/>
      <w:lvlJc w:val="left"/>
      <w:pPr>
        <w:ind w:left="5460" w:hanging="245"/>
      </w:pPr>
    </w:lvl>
    <w:lvl w:ilvl="7">
      <w:numFmt w:val="bullet"/>
      <w:lvlText w:val="ï"/>
      <w:lvlJc w:val="left"/>
      <w:pPr>
        <w:ind w:left="6310" w:hanging="245"/>
      </w:pPr>
    </w:lvl>
    <w:lvl w:ilvl="8">
      <w:numFmt w:val="bullet"/>
      <w:lvlText w:val="ï"/>
      <w:lvlJc w:val="left"/>
      <w:pPr>
        <w:ind w:left="7160" w:hanging="245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364" w:hanging="245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numFmt w:val="bullet"/>
      <w:lvlText w:val="ï"/>
      <w:lvlJc w:val="left"/>
      <w:pPr>
        <w:ind w:left="1210" w:hanging="245"/>
      </w:pPr>
    </w:lvl>
    <w:lvl w:ilvl="2">
      <w:numFmt w:val="bullet"/>
      <w:lvlText w:val="ï"/>
      <w:lvlJc w:val="left"/>
      <w:pPr>
        <w:ind w:left="2060" w:hanging="245"/>
      </w:pPr>
    </w:lvl>
    <w:lvl w:ilvl="3">
      <w:numFmt w:val="bullet"/>
      <w:lvlText w:val="ï"/>
      <w:lvlJc w:val="left"/>
      <w:pPr>
        <w:ind w:left="2910" w:hanging="245"/>
      </w:pPr>
    </w:lvl>
    <w:lvl w:ilvl="4">
      <w:numFmt w:val="bullet"/>
      <w:lvlText w:val="ï"/>
      <w:lvlJc w:val="left"/>
      <w:pPr>
        <w:ind w:left="3760" w:hanging="245"/>
      </w:pPr>
    </w:lvl>
    <w:lvl w:ilvl="5">
      <w:numFmt w:val="bullet"/>
      <w:lvlText w:val="ï"/>
      <w:lvlJc w:val="left"/>
      <w:pPr>
        <w:ind w:left="4610" w:hanging="245"/>
      </w:pPr>
    </w:lvl>
    <w:lvl w:ilvl="6">
      <w:numFmt w:val="bullet"/>
      <w:lvlText w:val="ï"/>
      <w:lvlJc w:val="left"/>
      <w:pPr>
        <w:ind w:left="5460" w:hanging="245"/>
      </w:pPr>
    </w:lvl>
    <w:lvl w:ilvl="7">
      <w:numFmt w:val="bullet"/>
      <w:lvlText w:val="ï"/>
      <w:lvlJc w:val="left"/>
      <w:pPr>
        <w:ind w:left="6310" w:hanging="245"/>
      </w:pPr>
    </w:lvl>
    <w:lvl w:ilvl="8">
      <w:numFmt w:val="bullet"/>
      <w:lvlText w:val="ï"/>
      <w:lvlJc w:val="left"/>
      <w:pPr>
        <w:ind w:left="7160" w:hanging="245"/>
      </w:pPr>
    </w:lvl>
  </w:abstractNum>
  <w:num w:numId="1" w16cid:durableId="295336367">
    <w:abstractNumId w:val="2"/>
  </w:num>
  <w:num w:numId="2" w16cid:durableId="1924608698">
    <w:abstractNumId w:val="1"/>
  </w:num>
  <w:num w:numId="3" w16cid:durableId="129644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9C"/>
    <w:rsid w:val="001843F5"/>
    <w:rsid w:val="00591C75"/>
    <w:rsid w:val="006E6944"/>
    <w:rsid w:val="0087019C"/>
    <w:rsid w:val="008A5FF0"/>
    <w:rsid w:val="00C24CA4"/>
    <w:rsid w:val="00C7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D192F"/>
  <w15:chartTrackingRefBased/>
  <w15:docId w15:val="{9CFF140C-41C7-D448-9E9F-B545745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019C"/>
    <w:pPr>
      <w:autoSpaceDE w:val="0"/>
      <w:autoSpaceDN w:val="0"/>
      <w:adjustRightInd w:val="0"/>
    </w:pPr>
    <w:rPr>
      <w:rFonts w:ascii="Times New Roman" w:hAnsi="Times New Roman" w:cs="Times New Roman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rsid w:val="0087019C"/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"/>
    <w:qFormat/>
    <w:rsid w:val="0087019C"/>
    <w:pPr>
      <w:autoSpaceDE w:val="0"/>
      <w:autoSpaceDN w:val="0"/>
      <w:adjustRightInd w:val="0"/>
      <w:spacing w:line="255" w:lineRule="exact"/>
      <w:ind w:left="1639" w:right="2157"/>
      <w:jc w:val="center"/>
    </w:pPr>
    <w:rPr>
      <w:rFonts w:ascii="Times New Roman" w:hAnsi="Times New Roman" w:cs="Times New Roman"/>
      <w:b/>
      <w:bCs/>
      <w:kern w:val="0"/>
    </w:rPr>
  </w:style>
  <w:style w:type="character" w:customStyle="1" w:styleId="TitleChar">
    <w:name w:val="Title Char"/>
    <w:basedOn w:val="DefaultParagraphFont"/>
    <w:link w:val="Title"/>
    <w:uiPriority w:val="1"/>
    <w:rsid w:val="0087019C"/>
    <w:rPr>
      <w:rFonts w:ascii="Times New Roman" w:hAnsi="Times New Roman" w:cs="Times New Roman"/>
      <w:b/>
      <w:bCs/>
      <w:kern w:val="0"/>
    </w:rPr>
  </w:style>
  <w:style w:type="paragraph" w:styleId="ListParagraph">
    <w:name w:val="List Paragraph"/>
    <w:basedOn w:val="Normal"/>
    <w:uiPriority w:val="1"/>
    <w:qFormat/>
    <w:rsid w:val="0087019C"/>
    <w:pPr>
      <w:autoSpaceDE w:val="0"/>
      <w:autoSpaceDN w:val="0"/>
      <w:adjustRightInd w:val="0"/>
      <w:spacing w:line="337" w:lineRule="exact"/>
      <w:ind w:left="364" w:hanging="244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2024-04-06T23:03:00Z</dcterms:created>
  <dcterms:modified xsi:type="dcterms:W3CDTF">2024-04-06T23:03:00Z</dcterms:modified>
</cp:coreProperties>
</file>